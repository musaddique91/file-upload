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4A339E" w:rsidP="00A54936">
      <w:pPr>
        <w:jc w:val="center"/>
      </w:pPr>
      <w:r w:rsidRPr="00A54936">
        <w:rPr>
          <w:b/>
          <w:sz w:val="28"/>
          <w:szCs w:val="28"/>
        </w:rPr>
        <w:t>File Upload Functionality</w:t>
      </w:r>
      <w:r>
        <w:t>:</w:t>
      </w:r>
    </w:p>
    <w:p w:rsidR="004A339E" w:rsidRDefault="004A339E"/>
    <w:p w:rsidR="004A339E" w:rsidRDefault="004A339E">
      <w:r>
        <w:t xml:space="preserve"># </w:t>
      </w:r>
      <w:r w:rsidRPr="00A54936">
        <w:rPr>
          <w:b/>
          <w:sz w:val="24"/>
          <w:szCs w:val="24"/>
        </w:rPr>
        <w:t>how to run the app</w:t>
      </w:r>
      <w:r>
        <w:t>:</w:t>
      </w:r>
    </w:p>
    <w:p w:rsidR="004A339E" w:rsidRDefault="004A339E" w:rsidP="004A339E">
      <w:pPr>
        <w:pStyle w:val="ListParagraph"/>
        <w:numPr>
          <w:ilvl w:val="0"/>
          <w:numId w:val="24"/>
        </w:numPr>
      </w:pPr>
      <w:proofErr w:type="spellStart"/>
      <w:r>
        <w:t>Git</w:t>
      </w:r>
      <w:proofErr w:type="spellEnd"/>
      <w:r>
        <w:t xml:space="preserve"> clone the project</w:t>
      </w:r>
    </w:p>
    <w:p w:rsidR="004A339E" w:rsidRDefault="004A339E" w:rsidP="004A339E">
      <w:pPr>
        <w:pStyle w:val="ListParagraph"/>
        <w:numPr>
          <w:ilvl w:val="0"/>
          <w:numId w:val="24"/>
        </w:numPr>
      </w:pPr>
      <w:r>
        <w:t xml:space="preserve">Install mongo </w:t>
      </w:r>
      <w:proofErr w:type="spellStart"/>
      <w:r>
        <w:t>db</w:t>
      </w:r>
      <w:proofErr w:type="spellEnd"/>
      <w:r>
        <w:t xml:space="preserve"> </w:t>
      </w:r>
    </w:p>
    <w:p w:rsidR="004A339E" w:rsidRDefault="004A339E" w:rsidP="004A339E">
      <w:pPr>
        <w:pStyle w:val="ListParagraph"/>
        <w:numPr>
          <w:ilvl w:val="0"/>
          <w:numId w:val="24"/>
        </w:numPr>
      </w:pPr>
      <w:r>
        <w:t>Create database</w:t>
      </w:r>
    </w:p>
    <w:p w:rsidR="004A339E" w:rsidRDefault="004A339E" w:rsidP="004A339E">
      <w:pPr>
        <w:pStyle w:val="ListParagraph"/>
        <w:numPr>
          <w:ilvl w:val="0"/>
          <w:numId w:val="24"/>
        </w:numPr>
      </w:pPr>
      <w:r>
        <w:t xml:space="preserve">Check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 file</w:t>
      </w:r>
      <w:r w:rsidR="00A54936">
        <w:t xml:space="preserve"> </w:t>
      </w:r>
      <w:r>
        <w:t xml:space="preserve"> and update the database name</w:t>
      </w:r>
      <w:r w:rsidR="00A54936">
        <w:t xml:space="preserve"> or pass environment variables</w:t>
      </w:r>
    </w:p>
    <w:p w:rsidR="004A339E" w:rsidRDefault="004A339E" w:rsidP="004A339E">
      <w:pPr>
        <w:pStyle w:val="ListParagraph"/>
        <w:numPr>
          <w:ilvl w:val="0"/>
          <w:numId w:val="24"/>
        </w:numPr>
      </w:pPr>
      <w:r>
        <w:t>Import project as maven and run as spring boot.</w:t>
      </w:r>
    </w:p>
    <w:p w:rsidR="00A54936" w:rsidRDefault="00A54936" w:rsidP="00A54936"/>
    <w:p w:rsidR="00A54936" w:rsidRDefault="004A0D7F" w:rsidP="00A54936">
      <w:pPr>
        <w:rPr>
          <w:color w:val="70AD47" w:themeColor="accent6"/>
        </w:rPr>
      </w:pPr>
      <w:r w:rsidRPr="004A0D7F">
        <w:rPr>
          <w:color w:val="70AD47" w:themeColor="accent6"/>
        </w:rPr>
        <w:t xml:space="preserve">NOTE: Added </w:t>
      </w:r>
      <w:proofErr w:type="gramStart"/>
      <w:r w:rsidRPr="004A0D7F">
        <w:rPr>
          <w:color w:val="70AD47" w:themeColor="accent6"/>
        </w:rPr>
        <w:t>HETE</w:t>
      </w:r>
      <w:r>
        <w:rPr>
          <w:color w:val="70AD47" w:themeColor="accent6"/>
        </w:rPr>
        <w:t>O</w:t>
      </w:r>
      <w:r w:rsidRPr="004A0D7F">
        <w:rPr>
          <w:color w:val="70AD47" w:themeColor="accent6"/>
        </w:rPr>
        <w:t>AS ,</w:t>
      </w:r>
      <w:proofErr w:type="gramEnd"/>
      <w:r w:rsidRPr="004A0D7F">
        <w:rPr>
          <w:color w:val="70AD47" w:themeColor="accent6"/>
        </w:rPr>
        <w:t xml:space="preserve"> this add links into response</w:t>
      </w:r>
    </w:p>
    <w:p w:rsidR="004A0D7F" w:rsidRPr="004A0D7F" w:rsidRDefault="004A0D7F" w:rsidP="00A54936">
      <w:pPr>
        <w:rPr>
          <w:color w:val="70AD47" w:themeColor="accent6"/>
        </w:rPr>
      </w:pPr>
    </w:p>
    <w:p w:rsidR="00A54936" w:rsidRPr="00A54936" w:rsidRDefault="00A54936" w:rsidP="00A5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lang w:val="en-IN" w:eastAsia="en-IN"/>
        </w:rPr>
      </w:pP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&lt;</w:t>
      </w:r>
      <w:r w:rsidRPr="00A54936">
        <w:rPr>
          <w:rFonts w:ascii="Courier New" w:eastAsia="Times New Roman" w:hAnsi="Courier New" w:cs="Courier New"/>
          <w:b/>
          <w:bCs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dependency</w:t>
      </w: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&gt;</w:t>
      </w: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lang w:val="en-IN" w:eastAsia="en-IN"/>
        </w:rPr>
        <w:br/>
        <w:t xml:space="preserve">    </w:t>
      </w: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&lt;</w:t>
      </w:r>
      <w:proofErr w:type="spellStart"/>
      <w:r w:rsidRPr="00A54936">
        <w:rPr>
          <w:rFonts w:ascii="Courier New" w:eastAsia="Times New Roman" w:hAnsi="Courier New" w:cs="Courier New"/>
          <w:b/>
          <w:bCs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groupId</w:t>
      </w:r>
      <w:proofErr w:type="spellEnd"/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&gt;</w:t>
      </w:r>
      <w:proofErr w:type="spellStart"/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lang w:val="en-IN" w:eastAsia="en-IN"/>
        </w:rPr>
        <w:t>org.springframework.boot</w:t>
      </w:r>
      <w:proofErr w:type="spellEnd"/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&lt;/</w:t>
      </w:r>
      <w:proofErr w:type="spellStart"/>
      <w:r w:rsidRPr="00A54936">
        <w:rPr>
          <w:rFonts w:ascii="Courier New" w:eastAsia="Times New Roman" w:hAnsi="Courier New" w:cs="Courier New"/>
          <w:b/>
          <w:bCs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groupId</w:t>
      </w:r>
      <w:proofErr w:type="spellEnd"/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&gt;</w:t>
      </w: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lang w:val="en-IN" w:eastAsia="en-IN"/>
        </w:rPr>
        <w:br/>
        <w:t xml:space="preserve">    </w:t>
      </w: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&lt;</w:t>
      </w:r>
      <w:proofErr w:type="spellStart"/>
      <w:r w:rsidRPr="00A54936">
        <w:rPr>
          <w:rFonts w:ascii="Courier New" w:eastAsia="Times New Roman" w:hAnsi="Courier New" w:cs="Courier New"/>
          <w:b/>
          <w:bCs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artifactId</w:t>
      </w:r>
      <w:proofErr w:type="spellEnd"/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&gt;</w:t>
      </w: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lang w:val="en-IN" w:eastAsia="en-IN"/>
        </w:rPr>
        <w:t>spring-boot-starter-</w:t>
      </w:r>
      <w:proofErr w:type="spellStart"/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lang w:val="en-IN" w:eastAsia="en-IN"/>
        </w:rPr>
        <w:t>hateoas</w:t>
      </w:r>
      <w:proofErr w:type="spellEnd"/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&lt;/</w:t>
      </w:r>
      <w:proofErr w:type="spellStart"/>
      <w:r w:rsidRPr="00A54936">
        <w:rPr>
          <w:rFonts w:ascii="Courier New" w:eastAsia="Times New Roman" w:hAnsi="Courier New" w:cs="Courier New"/>
          <w:b/>
          <w:bCs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artifactId</w:t>
      </w:r>
      <w:proofErr w:type="spellEnd"/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&gt;</w:t>
      </w: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lang w:val="en-IN" w:eastAsia="en-IN"/>
        </w:rPr>
        <w:br/>
      </w: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&lt;/</w:t>
      </w:r>
      <w:r w:rsidRPr="00A54936">
        <w:rPr>
          <w:rFonts w:ascii="Courier New" w:eastAsia="Times New Roman" w:hAnsi="Courier New" w:cs="Courier New"/>
          <w:b/>
          <w:bCs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dependency</w:t>
      </w:r>
      <w:r w:rsidRPr="00A54936">
        <w:rPr>
          <w:rFonts w:ascii="Courier New" w:eastAsia="Times New Roman" w:hAnsi="Courier New" w:cs="Courier New"/>
          <w:i/>
          <w:color w:val="70AD47" w:themeColor="accent6"/>
          <w:sz w:val="20"/>
          <w:szCs w:val="20"/>
          <w:shd w:val="clear" w:color="auto" w:fill="EFEFEF"/>
          <w:lang w:val="en-IN" w:eastAsia="en-IN"/>
        </w:rPr>
        <w:t>&gt;</w:t>
      </w:r>
    </w:p>
    <w:p w:rsidR="00A54936" w:rsidRDefault="00A54936" w:rsidP="00A54936"/>
    <w:p w:rsidR="004A339E" w:rsidRDefault="004A339E"/>
    <w:p w:rsidR="004A339E" w:rsidRDefault="004A339E">
      <w:r>
        <w:t>#</w:t>
      </w:r>
      <w:r w:rsidRPr="00A54936">
        <w:rPr>
          <w:b/>
          <w:sz w:val="24"/>
          <w:szCs w:val="24"/>
        </w:rPr>
        <w:t>APIS</w:t>
      </w:r>
    </w:p>
    <w:p w:rsidR="00A54936" w:rsidRPr="00A54936" w:rsidRDefault="00A54936">
      <w:pPr>
        <w:rPr>
          <w:rFonts w:ascii="Segoe UI" w:hAnsi="Segoe UI" w:cs="Segoe UI"/>
          <w:i/>
          <w:color w:val="212121"/>
          <w:sz w:val="20"/>
          <w:szCs w:val="20"/>
          <w:shd w:val="clear" w:color="auto" w:fill="FFFFFF"/>
        </w:rPr>
      </w:pPr>
      <w:r w:rsidRPr="00A54936">
        <w:rPr>
          <w:rFonts w:ascii="Segoe UI" w:hAnsi="Segoe UI" w:cs="Segoe UI"/>
          <w:i/>
          <w:color w:val="212121"/>
          <w:sz w:val="20"/>
          <w:szCs w:val="20"/>
          <w:shd w:val="clear" w:color="auto" w:fill="FFFFFF"/>
        </w:rPr>
        <w:t xml:space="preserve">BASIC </w:t>
      </w:r>
      <w:proofErr w:type="spellStart"/>
      <w:r w:rsidRPr="00A54936">
        <w:rPr>
          <w:rFonts w:ascii="Segoe UI" w:hAnsi="Segoe UI" w:cs="Segoe UI"/>
          <w:i/>
          <w:color w:val="212121"/>
          <w:sz w:val="20"/>
          <w:szCs w:val="20"/>
          <w:shd w:val="clear" w:color="auto" w:fill="FFFFFF"/>
        </w:rPr>
        <w:t>Auth</w:t>
      </w:r>
      <w:proofErr w:type="spellEnd"/>
      <w:r w:rsidRPr="00A54936">
        <w:rPr>
          <w:rFonts w:ascii="Segoe UI" w:hAnsi="Segoe UI" w:cs="Segoe UI"/>
          <w:i/>
          <w:color w:val="212121"/>
          <w:sz w:val="20"/>
          <w:szCs w:val="20"/>
          <w:shd w:val="clear" w:color="auto" w:fill="FFFFFF"/>
        </w:rPr>
        <w:t>: admin / hunter2</w:t>
      </w:r>
    </w:p>
    <w:p w:rsidR="00A54936" w:rsidRDefault="00A54936"/>
    <w:p w:rsidR="00A54936" w:rsidRPr="004A0D7F" w:rsidRDefault="00A54936" w:rsidP="00A54936">
      <w:pPr>
        <w:pStyle w:val="ListParagraph"/>
        <w:numPr>
          <w:ilvl w:val="0"/>
          <w:numId w:val="25"/>
        </w:numPr>
        <w:rPr>
          <w:rFonts w:ascii="Consolas" w:hAnsi="Consolas" w:cs="Segoe UI"/>
          <w:color w:val="212121"/>
          <w:sz w:val="18"/>
          <w:szCs w:val="18"/>
          <w:shd w:val="clear" w:color="auto" w:fill="FFFFFF"/>
        </w:rPr>
      </w:pPr>
      <w:r w:rsidRPr="004A0D7F">
        <w:rPr>
          <w:rFonts w:ascii="Consolas" w:hAnsi="Consolas"/>
        </w:rPr>
        <w:t xml:space="preserve">POST: </w:t>
      </w:r>
      <w:r w:rsidRPr="004A0D7F">
        <w:rPr>
          <w:rFonts w:ascii="Consolas" w:hAnsi="Consolas" w:cs="Segoe UI"/>
          <w:color w:val="212121"/>
          <w:sz w:val="18"/>
          <w:szCs w:val="18"/>
          <w:shd w:val="clear" w:color="auto" w:fill="FFFFFF"/>
        </w:rPr>
        <w:t>localhost:6011/files</w:t>
      </w:r>
    </w:p>
    <w:p w:rsidR="004A0D7F" w:rsidRPr="00A54936" w:rsidRDefault="004A0D7F" w:rsidP="004A0D7F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A54936" w:rsidRDefault="00A54936">
      <w:r>
        <w:t>Body: form-data</w:t>
      </w:r>
    </w:p>
    <w:p w:rsidR="004A0D7F" w:rsidRDefault="00A54936" w:rsidP="00A54936">
      <w:r>
        <w:rPr>
          <w:noProof/>
          <w:lang w:val="en-IN" w:eastAsia="en-IN"/>
        </w:rPr>
        <w:drawing>
          <wp:inline distT="0" distB="0" distL="0" distR="0" wp14:anchorId="487295E5" wp14:editId="4AB49E0F">
            <wp:extent cx="5943600" cy="2569845"/>
            <wp:effectExtent l="152400" t="152400" r="36195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A339E">
        <w:tab/>
        <w:t xml:space="preserve"> </w:t>
      </w:r>
    </w:p>
    <w:p w:rsidR="004A0D7F" w:rsidRDefault="004A0D7F" w:rsidP="00A54936"/>
    <w:p w:rsidR="004A0D7F" w:rsidRDefault="004A0D7F" w:rsidP="00A54936"/>
    <w:p w:rsidR="004A0D7F" w:rsidRDefault="004A0D7F" w:rsidP="00A54936"/>
    <w:p w:rsidR="004A0D7F" w:rsidRDefault="004A0D7F" w:rsidP="00A54936"/>
    <w:p w:rsidR="004A0D7F" w:rsidRDefault="004A0D7F" w:rsidP="00A54936"/>
    <w:p w:rsidR="004A0D7F" w:rsidRDefault="004A0D7F" w:rsidP="00A54936"/>
    <w:p w:rsidR="004A0D7F" w:rsidRDefault="004A0D7F" w:rsidP="00A54936"/>
    <w:p w:rsidR="004A0D7F" w:rsidRDefault="004A0D7F" w:rsidP="00A54936"/>
    <w:p w:rsidR="00A54936" w:rsidRDefault="00A54936" w:rsidP="00A54936">
      <w:r>
        <w:t xml:space="preserve">Response: </w:t>
      </w:r>
    </w:p>
    <w:p w:rsidR="00A54936" w:rsidRDefault="00A54936" w:rsidP="004A0D7F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13D6679" wp14:editId="1E1FF035">
            <wp:extent cx="5815330" cy="2355850"/>
            <wp:effectExtent l="152400" t="152400" r="35687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35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D7F" w:rsidRPr="004A0D7F" w:rsidRDefault="004A0D7F" w:rsidP="004A0D7F">
      <w:pPr>
        <w:pStyle w:val="ListParagraph"/>
        <w:numPr>
          <w:ilvl w:val="0"/>
          <w:numId w:val="25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localhost:6011/file/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&lt;token&gt;</w:t>
      </w:r>
    </w:p>
    <w:p w:rsidR="004A0D7F" w:rsidRDefault="004A0D7F" w:rsidP="004A0D7F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DDCA8C6" wp14:editId="372929F1">
            <wp:extent cx="5943600" cy="3534410"/>
            <wp:effectExtent l="152400" t="152400" r="361950" b="3708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D7F" w:rsidRDefault="004A0D7F" w:rsidP="004A0D7F">
      <w:pPr>
        <w:pStyle w:val="ListParagraph"/>
      </w:pPr>
    </w:p>
    <w:p w:rsidR="004A0D7F" w:rsidRDefault="004A0D7F" w:rsidP="004A0D7F">
      <w:pPr>
        <w:pStyle w:val="ListParagraph"/>
      </w:pPr>
    </w:p>
    <w:p w:rsidR="004A0D7F" w:rsidRPr="004A0D7F" w:rsidRDefault="004A0D7F" w:rsidP="004A0D7F">
      <w:pPr>
        <w:pStyle w:val="ListParagraph"/>
        <w:numPr>
          <w:ilvl w:val="0"/>
          <w:numId w:val="25"/>
        </w:numPr>
      </w:pPr>
      <w:r>
        <w:lastRenderedPageBreak/>
        <w:t xml:space="preserve">POST: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localhost:6011/files/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metas</w:t>
      </w:r>
      <w:proofErr w:type="spellEnd"/>
    </w:p>
    <w:p w:rsidR="004A0D7F" w:rsidRDefault="004A0D7F" w:rsidP="004A0D7F">
      <w:pPr>
        <w:pStyle w:val="ListParagraph"/>
      </w:pPr>
      <w:r>
        <w:t>Request body: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  <w:t>{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  <w:t>    </w:t>
      </w:r>
      <w:r w:rsidRPr="004A0D7F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val="en-IN" w:eastAsia="en-IN"/>
        </w:rPr>
        <w:t>"tokens"</w:t>
      </w:r>
      <w:r w:rsidRPr="004A0D7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  <w:t>: [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  <w:t>        </w:t>
      </w:r>
      <w:r w:rsidRPr="004A0D7F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val="en-IN" w:eastAsia="en-IN"/>
        </w:rPr>
        <w:t>"f44d7f26-a1c0-480b-b43c-ab6b3382cf5e"</w:t>
      </w:r>
      <w:r w:rsidRPr="004A0D7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  <w:t>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  <w:t>        </w:t>
      </w:r>
      <w:r w:rsidRPr="004A0D7F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val="en-IN" w:eastAsia="en-IN"/>
        </w:rPr>
        <w:t>"c2825e9e-6211-4faa-b1d8-318214b0f2dc"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  <w:t>    ]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val="en-IN" w:eastAsia="en-IN"/>
        </w:rPr>
      </w:pPr>
      <w:r w:rsidRPr="004A0D7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IN" w:eastAsia="en-IN"/>
        </w:rPr>
        <w:t>}</w:t>
      </w:r>
    </w:p>
    <w:p w:rsidR="004A0D7F" w:rsidRDefault="004A0D7F" w:rsidP="004A0D7F">
      <w:pPr>
        <w:pStyle w:val="ListParagraph"/>
      </w:pPr>
    </w:p>
    <w:p w:rsidR="004A0D7F" w:rsidRDefault="004A0D7F" w:rsidP="004A0D7F">
      <w:pPr>
        <w:pStyle w:val="ListParagraph"/>
      </w:pPr>
      <w:r>
        <w:t xml:space="preserve">Response </w:t>
      </w:r>
    </w:p>
    <w:p w:rsidR="004A0D7F" w:rsidRDefault="004A0D7F" w:rsidP="004A0D7F">
      <w:pPr>
        <w:pStyle w:val="ListParagraph"/>
      </w:pP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{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"files"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[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{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"token"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451A5"/>
          <w:sz w:val="18"/>
          <w:szCs w:val="18"/>
          <w:highlight w:val="yellow"/>
          <w:lang w:val="en-IN" w:eastAsia="en-IN"/>
        </w:rPr>
        <w:t>"f44d7f26-a1c0-480b-b43c-ab6b3382cf5e"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"filename"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451A5"/>
          <w:sz w:val="18"/>
          <w:szCs w:val="18"/>
          <w:highlight w:val="yellow"/>
          <w:lang w:val="en-IN" w:eastAsia="en-IN"/>
        </w:rPr>
        <w:t>"test1"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"size"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98658"/>
          <w:sz w:val="18"/>
          <w:szCs w:val="18"/>
          <w:highlight w:val="yellow"/>
          <w:lang w:val="en-IN" w:eastAsia="en-IN"/>
        </w:rPr>
        <w:t>368187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proofErr w:type="spellStart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contentType</w:t>
      </w:r>
      <w:proofErr w:type="spellEnd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451A5"/>
          <w:sz w:val="18"/>
          <w:szCs w:val="18"/>
          <w:highlight w:val="yellow"/>
          <w:lang w:val="en-IN" w:eastAsia="en-IN"/>
        </w:rPr>
        <w:t>"text/plain"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proofErr w:type="spellStart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createTime</w:t>
      </w:r>
      <w:proofErr w:type="spellEnd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451A5"/>
          <w:sz w:val="18"/>
          <w:szCs w:val="18"/>
          <w:highlight w:val="yellow"/>
          <w:lang w:val="en-IN" w:eastAsia="en-IN"/>
        </w:rPr>
        <w:t>"2022-03-19T19:06:48.687"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"meta"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{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proofErr w:type="spellStart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creatorEmployeeId</w:t>
      </w:r>
      <w:proofErr w:type="spellEnd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98658"/>
          <w:sz w:val="18"/>
          <w:szCs w:val="18"/>
          <w:highlight w:val="yellow"/>
          <w:lang w:val="en-IN" w:eastAsia="en-IN"/>
        </w:rPr>
        <w:t>1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},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"links"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[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    {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proofErr w:type="spellStart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rel</w:t>
      </w:r>
      <w:proofErr w:type="spellEnd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451A5"/>
          <w:sz w:val="18"/>
          <w:szCs w:val="18"/>
          <w:highlight w:val="yellow"/>
          <w:lang w:val="en-IN" w:eastAsia="en-IN"/>
        </w:rPr>
        <w:t>"GET"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"href"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451A5"/>
          <w:sz w:val="18"/>
          <w:szCs w:val="18"/>
          <w:highlight w:val="yellow"/>
          <w:lang w:val="en-IN" w:eastAsia="en-IN"/>
        </w:rPr>
        <w:t>"http://localhost:6011/file/f44d7f26-a1c0-480b-b43c-ab6b3382cf5e"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    },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    {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proofErr w:type="spellStart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rel</w:t>
      </w:r>
      <w:proofErr w:type="spellEnd"/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451A5"/>
          <w:sz w:val="18"/>
          <w:szCs w:val="18"/>
          <w:highlight w:val="yellow"/>
          <w:lang w:val="en-IN" w:eastAsia="en-IN"/>
        </w:rPr>
        <w:t>"DELETE"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,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        </w:t>
      </w:r>
      <w:r w:rsidRPr="004A0D7F">
        <w:rPr>
          <w:rFonts w:ascii="Courier New" w:eastAsia="Times New Roman" w:hAnsi="Courier New" w:cs="Courier New"/>
          <w:i/>
          <w:color w:val="A31515"/>
          <w:sz w:val="18"/>
          <w:szCs w:val="18"/>
          <w:highlight w:val="yellow"/>
          <w:lang w:val="en-IN" w:eastAsia="en-IN"/>
        </w:rPr>
        <w:t>"href"</w:t>
      </w: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: </w:t>
      </w:r>
      <w:r w:rsidRPr="004A0D7F">
        <w:rPr>
          <w:rFonts w:ascii="Courier New" w:eastAsia="Times New Roman" w:hAnsi="Courier New" w:cs="Courier New"/>
          <w:i/>
          <w:color w:val="0451A5"/>
          <w:sz w:val="18"/>
          <w:szCs w:val="18"/>
          <w:highlight w:val="yellow"/>
          <w:lang w:val="en-IN" w:eastAsia="en-IN"/>
        </w:rPr>
        <w:t>"http://localhost:6011/file/f44d7f26-a1c0-480b-b43c-ab6b3382cf5e"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    }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    ]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    }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    ]</w:t>
      </w:r>
    </w:p>
    <w:p w:rsidR="004A0D7F" w:rsidRPr="004A0D7F" w:rsidRDefault="004A0D7F" w:rsidP="004A0D7F">
      <w:pPr>
        <w:shd w:val="clear" w:color="auto" w:fill="FFFFFE"/>
        <w:spacing w:line="27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val="en-IN" w:eastAsia="en-IN"/>
        </w:rPr>
      </w:pPr>
      <w:r w:rsidRPr="004A0D7F">
        <w:rPr>
          <w:rFonts w:ascii="Courier New" w:eastAsia="Times New Roman" w:hAnsi="Courier New" w:cs="Courier New"/>
          <w:i/>
          <w:color w:val="000000"/>
          <w:sz w:val="18"/>
          <w:szCs w:val="18"/>
          <w:highlight w:val="yellow"/>
          <w:lang w:val="en-IN" w:eastAsia="en-IN"/>
        </w:rPr>
        <w:t>}</w:t>
      </w:r>
    </w:p>
    <w:p w:rsidR="004A0D7F" w:rsidRDefault="004A0D7F" w:rsidP="004A0D7F">
      <w:pPr>
        <w:pStyle w:val="ListParagraph"/>
      </w:pPr>
    </w:p>
    <w:p w:rsidR="004A0D7F" w:rsidRDefault="004A0D7F" w:rsidP="004A0D7F">
      <w:pPr>
        <w:pStyle w:val="ListParagraph"/>
      </w:pPr>
    </w:p>
    <w:p w:rsidR="004A0D7F" w:rsidRDefault="004A0D7F" w:rsidP="004A0D7F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336AF645" wp14:editId="7CBE7093">
            <wp:extent cx="5943600" cy="3530600"/>
            <wp:effectExtent l="152400" t="152400" r="361950" b="355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D7F" w:rsidRPr="004A0D7F" w:rsidRDefault="004A0D7F" w:rsidP="004A0D7F">
      <w:pPr>
        <w:pStyle w:val="ListParagraph"/>
        <w:numPr>
          <w:ilvl w:val="0"/>
          <w:numId w:val="25"/>
        </w:numPr>
      </w:pPr>
      <w:r>
        <w:t xml:space="preserve">DELETE: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localhost:6011/file/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&lt;token&gt;</w:t>
      </w:r>
    </w:p>
    <w:p w:rsidR="004A0D7F" w:rsidRDefault="004A0D7F" w:rsidP="004A0D7F">
      <w:pPr>
        <w:pStyle w:val="ListParagraph"/>
      </w:pPr>
      <w:r w:rsidRPr="004A0D7F">
        <w:rPr>
          <w:noProof/>
          <w:lang w:val="en-IN" w:eastAsia="en-IN"/>
        </w:rPr>
        <w:drawing>
          <wp:inline distT="0" distB="0" distL="0" distR="0">
            <wp:extent cx="5943600" cy="2948214"/>
            <wp:effectExtent l="152400" t="152400" r="361950" b="367030"/>
            <wp:docPr id="8" name="Picture 8" descr="D:\mercans\delete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rcans\delete_f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2918" w:rsidRDefault="009C2918" w:rsidP="004A0D7F">
      <w:pPr>
        <w:pStyle w:val="ListParagraph"/>
      </w:pPr>
    </w:p>
    <w:p w:rsidR="009C2918" w:rsidRDefault="009C2918" w:rsidP="004A0D7F">
      <w:pPr>
        <w:pStyle w:val="ListParagraph"/>
      </w:pPr>
    </w:p>
    <w:p w:rsidR="009C2918" w:rsidRDefault="009C2918" w:rsidP="004A0D7F">
      <w:pPr>
        <w:pStyle w:val="ListParagraph"/>
      </w:pPr>
    </w:p>
    <w:p w:rsidR="009C2918" w:rsidRDefault="009C2918" w:rsidP="004A0D7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JUNIT</w:t>
      </w:r>
    </w:p>
    <w:p w:rsidR="009C2918" w:rsidRDefault="009C2918" w:rsidP="004A0D7F">
      <w:pPr>
        <w:pStyle w:val="ListParagraph"/>
        <w:rPr>
          <w:b/>
          <w:sz w:val="28"/>
          <w:szCs w:val="28"/>
        </w:rPr>
      </w:pPr>
    </w:p>
    <w:p w:rsidR="009C2918" w:rsidRDefault="009C2918" w:rsidP="004A0D7F">
      <w:pPr>
        <w:pStyle w:val="ListParagraph"/>
        <w:rPr>
          <w:b/>
          <w:sz w:val="28"/>
          <w:szCs w:val="28"/>
        </w:rPr>
      </w:pPr>
      <w:r w:rsidRPr="009C2918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670300" cy="1835150"/>
            <wp:effectExtent l="0" t="0" r="6350" b="0"/>
            <wp:docPr id="9" name="Picture 9" descr="D:\mercans\j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rcans\jun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18" w:rsidRDefault="009C2918" w:rsidP="004A0D7F">
      <w:pPr>
        <w:pStyle w:val="ListParagraph"/>
        <w:rPr>
          <w:b/>
          <w:sz w:val="28"/>
          <w:szCs w:val="28"/>
        </w:rPr>
      </w:pPr>
    </w:p>
    <w:p w:rsidR="009C2918" w:rsidRDefault="009C2918" w:rsidP="004A0D7F">
      <w:pPr>
        <w:pStyle w:val="ListParagraph"/>
        <w:rPr>
          <w:b/>
          <w:sz w:val="28"/>
          <w:szCs w:val="28"/>
        </w:rPr>
      </w:pPr>
    </w:p>
    <w:p w:rsidR="009C2918" w:rsidRDefault="009C2918" w:rsidP="004A0D7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Negative test: name missing</w:t>
      </w:r>
    </w:p>
    <w:p w:rsidR="009C2918" w:rsidRPr="009C2918" w:rsidRDefault="009C2918" w:rsidP="004A0D7F">
      <w:pPr>
        <w:pStyle w:val="ListParagraph"/>
        <w:rPr>
          <w:b/>
          <w:sz w:val="28"/>
          <w:szCs w:val="28"/>
        </w:rPr>
      </w:pPr>
      <w:r w:rsidRPr="009C2918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18549"/>
            <wp:effectExtent l="152400" t="152400" r="361950" b="358140"/>
            <wp:docPr id="10" name="Picture 10" descr="D:\mercans\name_missing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ercans\name_missing_err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918" w:rsidRPr="009C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7C5" w:rsidRDefault="006C17C5" w:rsidP="009C2918">
      <w:r>
        <w:separator/>
      </w:r>
    </w:p>
  </w:endnote>
  <w:endnote w:type="continuationSeparator" w:id="0">
    <w:p w:rsidR="006C17C5" w:rsidRDefault="006C17C5" w:rsidP="009C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7C5" w:rsidRDefault="006C17C5" w:rsidP="009C2918">
      <w:r>
        <w:separator/>
      </w:r>
    </w:p>
  </w:footnote>
  <w:footnote w:type="continuationSeparator" w:id="0">
    <w:p w:rsidR="006C17C5" w:rsidRDefault="006C17C5" w:rsidP="009C2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2011B9"/>
    <w:multiLevelType w:val="hybridMultilevel"/>
    <w:tmpl w:val="58424752"/>
    <w:lvl w:ilvl="0" w:tplc="91CCC7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7F90D7D"/>
    <w:multiLevelType w:val="hybridMultilevel"/>
    <w:tmpl w:val="CBC01FBC"/>
    <w:lvl w:ilvl="0" w:tplc="8B06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9E"/>
    <w:rsid w:val="004A0D7F"/>
    <w:rsid w:val="004A339E"/>
    <w:rsid w:val="00645252"/>
    <w:rsid w:val="006C17C5"/>
    <w:rsid w:val="006D3D74"/>
    <w:rsid w:val="0083569A"/>
    <w:rsid w:val="009C2918"/>
    <w:rsid w:val="00A54936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D908"/>
  <w15:chartTrackingRefBased/>
  <w15:docId w15:val="{ADC0B4BD-A914-44A6-ADC0-39778D51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A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437muss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72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Sanderwale Musaddique</dc:creator>
  <cp:keywords/>
  <dc:description/>
  <cp:lastModifiedBy>Sanderwale Musaddique</cp:lastModifiedBy>
  <cp:revision>1</cp:revision>
  <dcterms:created xsi:type="dcterms:W3CDTF">2022-03-20T20:11:00Z</dcterms:created>
  <dcterms:modified xsi:type="dcterms:W3CDTF">2022-03-20T21:23:00Z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